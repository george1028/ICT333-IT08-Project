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84" w:rsidRDefault="00714E84" w:rsidP="00C57069">
      <w:pPr>
        <w:shd w:val="clear" w:color="auto" w:fill="FFFF00"/>
        <w:rPr>
          <w:b/>
          <w:sz w:val="24"/>
        </w:rPr>
      </w:pPr>
    </w:p>
    <w:p w:rsidR="00F36AD3" w:rsidRPr="008C500C" w:rsidRDefault="00CE4B16" w:rsidP="00C57069">
      <w:pPr>
        <w:shd w:val="clear" w:color="auto" w:fill="FFFF00"/>
        <w:rPr>
          <w:b/>
          <w:bCs/>
          <w:iCs/>
          <w:sz w:val="16"/>
        </w:rPr>
      </w:pPr>
      <w:r>
        <w:rPr>
          <w:b/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-111125</wp:posOffset>
                </wp:positionV>
                <wp:extent cx="561975" cy="381000"/>
                <wp:effectExtent l="9525" t="9525" r="19050" b="38100"/>
                <wp:wrapNone/>
                <wp:docPr id="1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81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0.3pt;margin-top:-8.75pt;width:44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" filled="f" fillcolor="#c0504d [3205]" strokecolor="red" strokeweight="1pt">
                <v:shadow on="t" color="#622423 [1605]" opacity=".5" offset="1pt"/>
              </v:oval>
            </w:pict>
          </mc:Fallback>
        </mc:AlternateContent>
      </w:r>
      <w:r w:rsidR="008C500C" w:rsidRPr="008C500C">
        <w:rPr>
          <w:b/>
          <w:sz w:val="24"/>
        </w:rPr>
        <w:t xml:space="preserve">Circle what Category of marker you are:- </w:t>
      </w:r>
      <w:r w:rsidR="008C500C" w:rsidRPr="008C500C">
        <w:rPr>
          <w:b/>
          <w:sz w:val="24"/>
        </w:rPr>
        <w:tab/>
      </w:r>
      <w:r w:rsidR="00095D80" w:rsidRPr="008C500C">
        <w:rPr>
          <w:b/>
          <w:sz w:val="24"/>
        </w:rPr>
        <w:t>Visitor</w:t>
      </w:r>
      <w:bookmarkStart w:id="0" w:name="_GoBack"/>
      <w:bookmarkEnd w:id="0"/>
      <w:r w:rsidR="008C500C" w:rsidRPr="008C500C">
        <w:rPr>
          <w:b/>
          <w:sz w:val="24"/>
        </w:rPr>
        <w:tab/>
      </w:r>
      <w:r w:rsidR="008C500C">
        <w:rPr>
          <w:b/>
          <w:sz w:val="24"/>
        </w:rPr>
        <w:tab/>
      </w:r>
      <w:r w:rsidR="008C500C" w:rsidRPr="008C500C">
        <w:rPr>
          <w:b/>
          <w:sz w:val="24"/>
        </w:rPr>
        <w:t>Staff</w:t>
      </w:r>
      <w:r w:rsidR="008C500C" w:rsidRPr="008C500C">
        <w:rPr>
          <w:b/>
          <w:sz w:val="24"/>
        </w:rPr>
        <w:tab/>
      </w:r>
      <w:r w:rsidR="008C500C">
        <w:rPr>
          <w:b/>
          <w:sz w:val="24"/>
        </w:rPr>
        <w:tab/>
      </w:r>
      <w:r w:rsidR="008C500C" w:rsidRPr="008C500C">
        <w:rPr>
          <w:b/>
          <w:sz w:val="24"/>
        </w:rPr>
        <w:t xml:space="preserve">Student </w:t>
      </w:r>
      <w:r w:rsidR="008C500C" w:rsidRPr="008C500C">
        <w:rPr>
          <w:b/>
          <w:sz w:val="24"/>
        </w:rPr>
        <w:tab/>
      </w:r>
      <w:r w:rsidR="008C500C" w:rsidRPr="008C500C">
        <w:rPr>
          <w:b/>
          <w:sz w:val="24"/>
        </w:rPr>
        <w:tab/>
      </w:r>
      <w:r w:rsidR="008C500C" w:rsidRPr="008C500C">
        <w:rPr>
          <w:b/>
          <w:sz w:val="24"/>
        </w:rPr>
        <w:tab/>
      </w:r>
      <w:r w:rsidR="008C500C" w:rsidRPr="008C500C">
        <w:rPr>
          <w:b/>
          <w:sz w:val="24"/>
        </w:rPr>
        <w:tab/>
      </w:r>
      <w:r w:rsidR="008C500C" w:rsidRPr="008C500C">
        <w:rPr>
          <w:b/>
          <w:sz w:val="24"/>
        </w:rPr>
        <w:tab/>
        <w:t>Markers Name</w:t>
      </w:r>
      <w:r w:rsidR="008C500C">
        <w:rPr>
          <w:b/>
          <w:sz w:val="24"/>
        </w:rPr>
        <w:t>:- ..............................................</w:t>
      </w:r>
      <w:r w:rsidR="008C500C" w:rsidRPr="008C500C">
        <w:rPr>
          <w:b/>
          <w:sz w:val="24"/>
        </w:rPr>
        <w:tab/>
      </w:r>
      <w:r w:rsidR="008C500C" w:rsidRPr="008C500C">
        <w:rPr>
          <w:b/>
          <w:sz w:val="24"/>
        </w:rPr>
        <w:tab/>
      </w:r>
      <w:r w:rsidR="00F36AD3" w:rsidRPr="008C500C">
        <w:rPr>
          <w:b/>
          <w:sz w:val="24"/>
        </w:rPr>
        <w:t xml:space="preserve">Date: </w:t>
      </w:r>
      <w:r>
        <w:rPr>
          <w:b/>
          <w:sz w:val="24"/>
        </w:rPr>
        <w:t>2</w:t>
      </w:r>
      <w:r w:rsidRPr="00CE4B16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November 2015</w:t>
      </w:r>
    </w:p>
    <w:p w:rsidR="00F36AD3" w:rsidRDefault="00F36AD3" w:rsidP="00F36AD3">
      <w:pPr>
        <w:rPr>
          <w:bCs/>
          <w:iCs/>
          <w:sz w:val="16"/>
        </w:rPr>
      </w:pPr>
    </w:p>
    <w:p w:rsidR="00F36AD3" w:rsidRDefault="00F36AD3" w:rsidP="00F36AD3">
      <w:pPr>
        <w:pStyle w:val="BodyTextIndent"/>
        <w:ind w:left="0"/>
        <w:rPr>
          <w:sz w:val="16"/>
        </w:rPr>
      </w:pPr>
      <w:r>
        <w:rPr>
          <w:b/>
          <w:bCs w:val="0"/>
          <w:i/>
          <w:iCs w:val="0"/>
          <w:sz w:val="24"/>
        </w:rPr>
        <w:t>Please fill in your assessment for the categories listed. Mark each a</w:t>
      </w:r>
      <w:r w:rsidR="00714E84">
        <w:rPr>
          <w:b/>
          <w:bCs w:val="0"/>
          <w:i/>
          <w:iCs w:val="0"/>
          <w:sz w:val="24"/>
        </w:rPr>
        <w:t>ssessment item in a scale of 1-10 (1 = worst, 10</w:t>
      </w:r>
      <w:r>
        <w:rPr>
          <w:b/>
          <w:bCs w:val="0"/>
          <w:i/>
          <w:iCs w:val="0"/>
          <w:sz w:val="24"/>
        </w:rPr>
        <w:t xml:space="preserve"> = best), </w:t>
      </w:r>
      <w:proofErr w:type="gramStart"/>
      <w:r>
        <w:rPr>
          <w:b/>
          <w:bCs w:val="0"/>
          <w:i/>
          <w:iCs w:val="0"/>
          <w:sz w:val="24"/>
        </w:rPr>
        <w:t xml:space="preserve">and </w:t>
      </w:r>
      <w:r w:rsidR="008C500C">
        <w:rPr>
          <w:b/>
          <w:bCs w:val="0"/>
          <w:i/>
          <w:iCs w:val="0"/>
          <w:sz w:val="24"/>
        </w:rPr>
        <w:t xml:space="preserve"> </w:t>
      </w:r>
      <w:r w:rsidR="008C500C" w:rsidRPr="00714E84">
        <w:rPr>
          <w:b/>
          <w:bCs w:val="0"/>
          <w:i/>
          <w:iCs w:val="0"/>
          <w:color w:val="FF0000"/>
          <w:sz w:val="24"/>
          <w:u w:val="single"/>
        </w:rPr>
        <w:t>PLEASE</w:t>
      </w:r>
      <w:proofErr w:type="gramEnd"/>
      <w:r w:rsidR="008C500C" w:rsidRPr="00714E84">
        <w:rPr>
          <w:b/>
          <w:bCs w:val="0"/>
          <w:i/>
          <w:iCs w:val="0"/>
          <w:color w:val="FF0000"/>
          <w:sz w:val="24"/>
          <w:u w:val="single"/>
        </w:rPr>
        <w:t xml:space="preserve"> </w:t>
      </w:r>
      <w:r w:rsidRPr="00714E84">
        <w:rPr>
          <w:b/>
          <w:bCs w:val="0"/>
          <w:i/>
          <w:iCs w:val="0"/>
          <w:color w:val="FF0000"/>
          <w:sz w:val="24"/>
          <w:u w:val="single"/>
        </w:rPr>
        <w:t>add sub-totals.</w:t>
      </w:r>
    </w:p>
    <w:p w:rsidR="00F36AD3" w:rsidRDefault="00F36AD3" w:rsidP="00F36AD3">
      <w:pPr>
        <w:rPr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1350"/>
        <w:gridCol w:w="1350"/>
        <w:gridCol w:w="1191"/>
        <w:gridCol w:w="1275"/>
        <w:gridCol w:w="1276"/>
        <w:gridCol w:w="1276"/>
        <w:gridCol w:w="1276"/>
        <w:gridCol w:w="1275"/>
        <w:gridCol w:w="1276"/>
        <w:gridCol w:w="1276"/>
        <w:gridCol w:w="1276"/>
        <w:gridCol w:w="1275"/>
      </w:tblGrid>
      <w:tr w:rsidR="00F36AD3" w:rsidTr="00714E8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F36AD3" w:rsidRDefault="008C500C" w:rsidP="00210174">
            <w:pPr>
              <w:pStyle w:val="Heading7"/>
              <w:spacing w:before="60" w:after="60"/>
              <w:jc w:val="right"/>
              <w:rPr>
                <w:sz w:val="24"/>
                <w:szCs w:val="24"/>
              </w:rPr>
            </w:pPr>
            <w:r>
              <w:rPr>
                <w:sz w:val="28"/>
              </w:rPr>
              <w:t>TEAM</w:t>
            </w:r>
            <w:r w:rsidR="00F36AD3">
              <w:rPr>
                <w:sz w:val="28"/>
              </w:rPr>
              <w:t xml:space="preserve"> NAME: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000000"/>
            </w:tcBorders>
            <w:shd w:val="clear" w:color="auto" w:fill="auto"/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lang w:val="en-AU" w:eastAsia="en-AU"/>
              </w:rPr>
              <w:drawing>
                <wp:inline distT="0" distB="0" distL="0" distR="0" wp14:anchorId="1BBC1B30" wp14:editId="1A6BB916">
                  <wp:extent cx="752475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000000"/>
            </w:tcBorders>
            <w:shd w:val="clear" w:color="auto" w:fill="auto"/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1A840C2" wp14:editId="1EC91C0F">
                  <wp:extent cx="695325" cy="4705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119" cy="47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tcBorders>
              <w:top w:val="single" w:sz="4" w:space="0" w:color="auto"/>
              <w:left w:val="single" w:sz="12" w:space="0" w:color="000000"/>
            </w:tcBorders>
            <w:shd w:val="clear" w:color="auto" w:fill="auto"/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4462D2A" wp14:editId="333F6333">
                  <wp:extent cx="677247" cy="6381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47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lang w:val="en-AU" w:eastAsia="en-AU"/>
              </w:rPr>
              <w:drawing>
                <wp:inline distT="0" distB="0" distL="0" distR="0" wp14:anchorId="21CD652F" wp14:editId="5FAF84C1">
                  <wp:extent cx="809625" cy="26987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lang w:val="en-AU" w:eastAsia="en-AU"/>
              </w:rPr>
              <w:drawing>
                <wp:inline distT="0" distB="0" distL="0" distR="0" wp14:anchorId="6B84C14B" wp14:editId="5EF84AA3">
                  <wp:extent cx="726455" cy="561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5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lang w:val="en-AU" w:eastAsia="en-AU"/>
              </w:rPr>
              <w:drawing>
                <wp:inline distT="0" distB="0" distL="0" distR="0" wp14:anchorId="76543ABC" wp14:editId="185E313D">
                  <wp:extent cx="698073" cy="3524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073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714E84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ascii="Calibri" w:hAnsi="Calibri"/>
                <w:noProof/>
                <w:lang w:val="en-AU" w:eastAsia="en-AU"/>
              </w:rPr>
              <w:drawing>
                <wp:inline distT="0" distB="0" distL="0" distR="0" wp14:anchorId="7093BD0F" wp14:editId="6EC8E8B9">
                  <wp:extent cx="714375" cy="714375"/>
                  <wp:effectExtent l="0" t="0" r="0" b="0"/>
                  <wp:docPr id="13" name="Picture 13" descr="redpenpa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dpenpa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950036" wp14:editId="6B35ECF5">
                  <wp:extent cx="609600" cy="609600"/>
                  <wp:effectExtent l="0" t="0" r="0" b="0"/>
                  <wp:docPr id="5" name="Picture 5" descr="/Users/MPC/Dropbox/ICT333/logo/ict-solu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PC/Dropbox/ICT333/logo/ict-solu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color w:val="000000"/>
                <w:lang w:val="en-AU" w:eastAsia="en-AU"/>
              </w:rPr>
              <w:drawing>
                <wp:inline distT="0" distB="0" distL="0" distR="0" wp14:anchorId="0ED06EF0" wp14:editId="6D3CB14B">
                  <wp:extent cx="638634" cy="504825"/>
                  <wp:effectExtent l="0" t="0" r="0" b="0"/>
                  <wp:docPr id="6" name="Picture 6" descr="https://lh5.googleusercontent.com/hs7BgUJPcARBcVeWsZ_BSH2NiE2sOA0rUr_Q1qXRPCl2A9JdnOK_hGrmiCEuCPf1MpCDLQNbc_N_ikH8QR4WvpYf8Z2m9sfhOqj9glzMu2M7uFUMBbUj-AyLikzM_nsCU55OE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hs7BgUJPcARBcVeWsZ_BSH2NiE2sOA0rUr_Q1qXRPCl2A9JdnOK_hGrmiCEuCPf1MpCDLQNbc_N_ikH8QR4WvpYf8Z2m9sfhOqj9glzMu2M7uFUMBbUj-AyLikzM_nsCU55OE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634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lang w:val="en-AU" w:eastAsia="en-AU"/>
              </w:rPr>
              <w:drawing>
                <wp:inline distT="0" distB="0" distL="0" distR="0" wp14:anchorId="4C6A8EB8" wp14:editId="2EF20814">
                  <wp:extent cx="676275" cy="6762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lang w:val="en-AU" w:eastAsia="en-AU"/>
              </w:rPr>
              <w:drawing>
                <wp:inline distT="0" distB="0" distL="0" distR="0" wp14:anchorId="162CBBF0" wp14:editId="4D32A367">
                  <wp:extent cx="619125" cy="6191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36AD3" w:rsidRPr="008C500C" w:rsidRDefault="00CE4B16" w:rsidP="008C500C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AB38F9E" wp14:editId="45997B23">
                  <wp:extent cx="628650" cy="628650"/>
                  <wp:effectExtent l="0" t="0" r="0" b="0"/>
                  <wp:docPr id="9" name="Picture 9" descr="cid:image001.jpg@01D101DC.39615C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01.jpg@01D101DC.39615C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84" w:rsidTr="00714E84">
        <w:tc>
          <w:tcPr>
            <w:tcW w:w="504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pStyle w:val="Heading6"/>
              <w:rPr>
                <w:sz w:val="28"/>
              </w:rPr>
            </w:pPr>
            <w:r>
              <w:rPr>
                <w:sz w:val="28"/>
                <w:szCs w:val="28"/>
              </w:rPr>
              <w:t>Content of presentation (60%)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714E84">
              <w:rPr>
                <w:color w:val="FFFFFF" w:themeColor="background1"/>
                <w:sz w:val="18"/>
                <w:szCs w:val="18"/>
              </w:rPr>
              <w:t>8.30 - 9.00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714E84">
              <w:rPr>
                <w:color w:val="FFFFFF" w:themeColor="background1"/>
                <w:sz w:val="18"/>
                <w:szCs w:val="18"/>
              </w:rPr>
              <w:t>9.05 – 9.35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714E84">
              <w:rPr>
                <w:color w:val="FFFFFF" w:themeColor="background1"/>
                <w:sz w:val="18"/>
                <w:szCs w:val="18"/>
              </w:rPr>
              <w:t>9.40</w:t>
            </w:r>
            <w:r w:rsidRPr="00714E84">
              <w:rPr>
                <w:color w:val="FFFFFF" w:themeColor="background1"/>
                <w:sz w:val="18"/>
                <w:szCs w:val="18"/>
              </w:rPr>
              <w:t xml:space="preserve"> –</w:t>
            </w:r>
            <w:r w:rsidRPr="00714E84">
              <w:rPr>
                <w:color w:val="FFFFFF" w:themeColor="background1"/>
                <w:sz w:val="18"/>
                <w:szCs w:val="18"/>
              </w:rPr>
              <w:t xml:space="preserve"> 10.10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714E84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10.25 – 10.55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11.00 – 11.30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11.35 – 12.05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12.45 – 13.15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13.20 – 13.50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13.55 – 14.25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14.40 – 15.10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15.15 – 15.45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F36AD3" w:rsidRPr="00714E84" w:rsidRDefault="00714E84" w:rsidP="008C500C">
            <w:pPr>
              <w:snapToGrid w:val="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15.50 – 16.20</w:t>
            </w: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AD3" w:rsidRDefault="00F36AD3" w:rsidP="00714E84">
            <w:pPr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4"/>
                <w:szCs w:val="24"/>
                <w:lang w:val="en-AU"/>
              </w:rPr>
              <w:t>Effectiveness of the Introduction</w:t>
            </w:r>
            <w:r w:rsidR="00714E84">
              <w:rPr>
                <w:sz w:val="24"/>
                <w:szCs w:val="24"/>
                <w:lang w:val="en-AU"/>
              </w:rPr>
              <w:t xml:space="preserve">, the </w:t>
            </w:r>
            <w:r w:rsidR="00714E84" w:rsidRPr="00714E84">
              <w:rPr>
                <w:sz w:val="24"/>
                <w:szCs w:val="24"/>
                <w:lang w:val="en-AU"/>
              </w:rPr>
              <w:t>value proposition</w:t>
            </w:r>
            <w:r w:rsidR="00714E84">
              <w:rPr>
                <w:sz w:val="24"/>
                <w:szCs w:val="24"/>
                <w:lang w:val="en-AU"/>
              </w:rPr>
              <w:t xml:space="preserve"> for the project and clearly explaining</w:t>
            </w:r>
            <w:r w:rsidR="00714E84">
              <w:rPr>
                <w:sz w:val="24"/>
                <w:szCs w:val="24"/>
                <w:lang w:val="en-AU"/>
              </w:rPr>
              <w:t xml:space="preserve"> the original client problem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AD3" w:rsidRDefault="00F36AD3" w:rsidP="00714E84">
            <w:pPr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4"/>
                <w:szCs w:val="24"/>
                <w:lang w:val="en-AU"/>
              </w:rPr>
              <w:t xml:space="preserve">Clearly identified the objectives of the project </w:t>
            </w:r>
            <w:r w:rsidR="00714E84">
              <w:rPr>
                <w:sz w:val="24"/>
                <w:szCs w:val="24"/>
                <w:lang w:val="en-AU"/>
              </w:rPr>
              <w:t>explaining</w:t>
            </w:r>
            <w:r w:rsidR="00714E84">
              <w:rPr>
                <w:sz w:val="24"/>
                <w:szCs w:val="24"/>
                <w:lang w:val="en-AU"/>
              </w:rPr>
              <w:t xml:space="preserve"> the solution in terms of the problem</w:t>
            </w:r>
            <w:r w:rsidR="00714E84">
              <w:rPr>
                <w:sz w:val="24"/>
                <w:szCs w:val="24"/>
                <w:lang w:val="en-AU"/>
              </w:rPr>
              <w:t xml:space="preserve"> and the methodologies the team employed to solve the problem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AD3" w:rsidRDefault="00F36AD3" w:rsidP="00714E84">
            <w:pPr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4"/>
                <w:szCs w:val="24"/>
                <w:lang w:val="en-AU"/>
              </w:rPr>
              <w:t>Product Demonstration: demonstrated the requirements mentioned</w:t>
            </w:r>
            <w:r w:rsidR="00714E84">
              <w:rPr>
                <w:sz w:val="24"/>
                <w:szCs w:val="24"/>
                <w:lang w:val="en-AU"/>
              </w:rPr>
              <w:t xml:space="preserve"> in point</w:t>
            </w:r>
            <w:r>
              <w:rPr>
                <w:sz w:val="24"/>
                <w:szCs w:val="24"/>
                <w:lang w:val="en-AU"/>
              </w:rPr>
              <w:t xml:space="preserve"> 3</w:t>
            </w:r>
            <w:r w:rsidR="00714E84">
              <w:rPr>
                <w:sz w:val="24"/>
                <w:szCs w:val="24"/>
                <w:lang w:val="en-AU"/>
              </w:rPr>
              <w:t xml:space="preserve"> above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AD3" w:rsidRDefault="00F36AD3" w:rsidP="00714E84">
            <w:pPr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4"/>
                <w:szCs w:val="24"/>
                <w:lang w:val="en-AU"/>
              </w:rPr>
              <w:t>Product Demonstration: a</w:t>
            </w:r>
            <w:r w:rsidR="00714E84">
              <w:rPr>
                <w:sz w:val="24"/>
                <w:szCs w:val="24"/>
                <w:lang w:val="en-AU"/>
              </w:rPr>
              <w:t>ppropriate amount of detail,</w:t>
            </w:r>
            <w:r>
              <w:rPr>
                <w:sz w:val="24"/>
                <w:szCs w:val="24"/>
                <w:lang w:val="en-AU"/>
              </w:rPr>
              <w:t xml:space="preserve"> flowed smoothly</w:t>
            </w:r>
            <w:r w:rsidR="00714E84">
              <w:rPr>
                <w:sz w:val="24"/>
                <w:szCs w:val="24"/>
                <w:lang w:val="en-AU"/>
              </w:rPr>
              <w:t xml:space="preserve"> and demonstrating</w:t>
            </w:r>
            <w:r w:rsidR="00714E84">
              <w:rPr>
                <w:sz w:val="24"/>
                <w:szCs w:val="24"/>
                <w:lang w:val="en-AU"/>
              </w:rPr>
              <w:t xml:space="preserve"> the product well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AD3" w:rsidRDefault="00714E84" w:rsidP="00714E84">
            <w:pPr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4"/>
                <w:szCs w:val="24"/>
                <w:lang w:val="en-AU"/>
              </w:rPr>
              <w:t>Effectiveness of the c</w:t>
            </w:r>
            <w:r>
              <w:rPr>
                <w:sz w:val="24"/>
                <w:szCs w:val="24"/>
                <w:lang w:val="en-AU"/>
              </w:rPr>
              <w:t>onclusion</w:t>
            </w:r>
            <w:r>
              <w:rPr>
                <w:sz w:val="24"/>
                <w:szCs w:val="24"/>
                <w:lang w:val="en-AU"/>
              </w:rPr>
              <w:t xml:space="preserve"> including the </w:t>
            </w:r>
            <w:r w:rsidR="00F36AD3">
              <w:rPr>
                <w:sz w:val="24"/>
                <w:szCs w:val="24"/>
                <w:lang w:val="en-AU"/>
              </w:rPr>
              <w:t xml:space="preserve">final status at the end of the project, </w:t>
            </w:r>
            <w:r>
              <w:rPr>
                <w:sz w:val="24"/>
                <w:szCs w:val="24"/>
                <w:lang w:val="en-AU"/>
              </w:rPr>
              <w:t>the self-assessment of the project</w:t>
            </w:r>
            <w:r w:rsidR="00F36AD3">
              <w:rPr>
                <w:sz w:val="24"/>
                <w:szCs w:val="24"/>
                <w:lang w:val="en-AU"/>
              </w:rPr>
              <w:t xml:space="preserve"> and how it could have been improved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AD3" w:rsidRPr="00714E84" w:rsidRDefault="00F36AD3" w:rsidP="00714E84">
            <w:pPr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4"/>
                <w:szCs w:val="24"/>
                <w:lang w:val="en-AU"/>
              </w:rPr>
              <w:t>Responded to questions reasonably</w:t>
            </w:r>
          </w:p>
          <w:p w:rsidR="00714E84" w:rsidRDefault="00714E84" w:rsidP="00714E84">
            <w:pPr>
              <w:ind w:left="36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714E84" w:rsidTr="00714E84">
        <w:tc>
          <w:tcPr>
            <w:tcW w:w="504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F36AD3" w:rsidRDefault="00F36AD3" w:rsidP="00210174">
            <w:pPr>
              <w:jc w:val="right"/>
              <w:rPr>
                <w:sz w:val="28"/>
              </w:rPr>
            </w:pPr>
            <w:r>
              <w:rPr>
                <w:b/>
                <w:iCs/>
                <w:sz w:val="28"/>
              </w:rPr>
              <w:t>Content Subtotal: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</w:tr>
      <w:tr w:rsidR="00714E84" w:rsidTr="00714E84">
        <w:tc>
          <w:tcPr>
            <w:tcW w:w="50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F36AD3" w:rsidRDefault="00F36AD3" w:rsidP="00210174">
            <w:pPr>
              <w:pStyle w:val="Heading6"/>
              <w:rPr>
                <w:sz w:val="28"/>
              </w:rPr>
            </w:pPr>
            <w:r>
              <w:rPr>
                <w:sz w:val="28"/>
                <w:szCs w:val="28"/>
              </w:rPr>
              <w:t>Structure of presentation (20%)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F36AD3" w:rsidRDefault="00714E84" w:rsidP="00210174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4"/>
                <w:szCs w:val="24"/>
              </w:rPr>
              <w:t>The group’s preparation and t</w:t>
            </w:r>
            <w:r>
              <w:rPr>
                <w:sz w:val="24"/>
                <w:szCs w:val="24"/>
              </w:rPr>
              <w:t>eamwork</w:t>
            </w:r>
            <w:r>
              <w:rPr>
                <w:sz w:val="24"/>
                <w:szCs w:val="24"/>
              </w:rPr>
              <w:t xml:space="preserve"> </w:t>
            </w:r>
            <w:r w:rsidR="00F36AD3">
              <w:rPr>
                <w:sz w:val="24"/>
                <w:szCs w:val="24"/>
              </w:rPr>
              <w:t>was evident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4"/>
                <w:szCs w:val="24"/>
              </w:rPr>
              <w:t>Prese</w:t>
            </w:r>
            <w:r w:rsidR="00714E84">
              <w:rPr>
                <w:sz w:val="24"/>
                <w:szCs w:val="24"/>
              </w:rPr>
              <w:t>ntation was well structured,</w:t>
            </w:r>
            <w:r>
              <w:rPr>
                <w:sz w:val="24"/>
                <w:szCs w:val="24"/>
              </w:rPr>
              <w:t xml:space="preserve"> organized into appropriate sections</w:t>
            </w:r>
            <w:r w:rsidR="00714E84">
              <w:rPr>
                <w:sz w:val="24"/>
                <w:szCs w:val="24"/>
              </w:rPr>
              <w:t xml:space="preserve"> starting and finishing</w:t>
            </w:r>
            <w:r w:rsidR="00714E84">
              <w:rPr>
                <w:sz w:val="24"/>
                <w:szCs w:val="24"/>
              </w:rPr>
              <w:t xml:space="preserve"> on time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714E84" w:rsidTr="00714E84">
        <w:tc>
          <w:tcPr>
            <w:tcW w:w="504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F36AD3" w:rsidRDefault="00F36AD3" w:rsidP="00210174">
            <w:pPr>
              <w:jc w:val="right"/>
              <w:rPr>
                <w:sz w:val="28"/>
              </w:rPr>
            </w:pPr>
            <w:r>
              <w:rPr>
                <w:b/>
                <w:iCs/>
                <w:sz w:val="32"/>
              </w:rPr>
              <w:t>Str</w:t>
            </w:r>
            <w:r>
              <w:rPr>
                <w:b/>
                <w:iCs/>
                <w:sz w:val="28"/>
              </w:rPr>
              <w:t>ucture Subtotal: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FABF8F" w:themeFill="accent6" w:themeFillTint="99"/>
          </w:tcPr>
          <w:p w:rsidR="00F36AD3" w:rsidRPr="008C500C" w:rsidRDefault="00F36AD3" w:rsidP="00210174">
            <w:pPr>
              <w:snapToGrid w:val="0"/>
              <w:rPr>
                <w:sz w:val="28"/>
                <w:highlight w:val="magenta"/>
              </w:rPr>
            </w:pPr>
          </w:p>
        </w:tc>
      </w:tr>
      <w:tr w:rsidR="00714E84" w:rsidTr="00714E84">
        <w:tc>
          <w:tcPr>
            <w:tcW w:w="50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F36AD3" w:rsidRDefault="00F36AD3" w:rsidP="00210174">
            <w:pPr>
              <w:pStyle w:val="Heading6"/>
              <w:rPr>
                <w:sz w:val="28"/>
              </w:rPr>
            </w:pPr>
            <w:r>
              <w:rPr>
                <w:sz w:val="28"/>
                <w:szCs w:val="28"/>
              </w:rPr>
              <w:t>Presentation (20%)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943634" w:themeFill="accent2" w:themeFillShade="BF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4"/>
                <w:szCs w:val="24"/>
              </w:rPr>
              <w:t xml:space="preserve">Presentation was </w:t>
            </w:r>
            <w:r w:rsidR="00714E84">
              <w:rPr>
                <w:sz w:val="24"/>
                <w:szCs w:val="24"/>
              </w:rPr>
              <w:t xml:space="preserve">enthusiastic, </w:t>
            </w:r>
            <w:r w:rsidR="00714E84">
              <w:rPr>
                <w:sz w:val="24"/>
                <w:szCs w:val="24"/>
              </w:rPr>
              <w:t>interesting</w:t>
            </w:r>
            <w:r w:rsidR="00714E8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clear and concise, and was easy to understand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F36AD3" w:rsidTr="00714E84"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F36AD3" w:rsidRDefault="00714E84" w:rsidP="00714E84">
            <w:pPr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4"/>
                <w:szCs w:val="24"/>
              </w:rPr>
              <w:t>Visual aids were used effectively</w:t>
            </w:r>
            <w:r>
              <w:rPr>
                <w:sz w:val="24"/>
                <w:szCs w:val="24"/>
              </w:rPr>
              <w:t xml:space="preserve"> and c</w:t>
            </w:r>
            <w:r>
              <w:rPr>
                <w:sz w:val="24"/>
                <w:szCs w:val="24"/>
              </w:rPr>
              <w:t>hangeover between speakers</w:t>
            </w:r>
            <w:r>
              <w:rPr>
                <w:sz w:val="24"/>
                <w:szCs w:val="24"/>
              </w:rPr>
              <w:t xml:space="preserve"> was smooth and professional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36AD3" w:rsidRDefault="00F36AD3" w:rsidP="00210174">
            <w:pPr>
              <w:snapToGrid w:val="0"/>
              <w:rPr>
                <w:sz w:val="28"/>
              </w:rPr>
            </w:pPr>
          </w:p>
        </w:tc>
      </w:tr>
      <w:tr w:rsidR="00714E84" w:rsidTr="00714E84">
        <w:tc>
          <w:tcPr>
            <w:tcW w:w="504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6AD3" w:rsidRDefault="00F36AD3" w:rsidP="00210174">
            <w:pPr>
              <w:jc w:val="right"/>
              <w:rPr>
                <w:b/>
                <w:sz w:val="28"/>
              </w:rPr>
            </w:pPr>
            <w:r>
              <w:rPr>
                <w:b/>
                <w:iCs/>
                <w:sz w:val="28"/>
              </w:rPr>
              <w:t>Presentation Subtotal: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D3" w:rsidRDefault="00F36AD3" w:rsidP="00210174">
            <w:pPr>
              <w:snapToGrid w:val="0"/>
              <w:rPr>
                <w:b/>
                <w:sz w:val="28"/>
              </w:rPr>
            </w:pPr>
          </w:p>
        </w:tc>
      </w:tr>
    </w:tbl>
    <w:p w:rsidR="00F36AD3" w:rsidRDefault="00F36AD3" w:rsidP="00F36AD3"/>
    <w:p w:rsidR="00714E84" w:rsidRDefault="005F0FCB" w:rsidP="005F0FCB">
      <w:pPr>
        <w:jc w:val="center"/>
        <w:rPr>
          <w:b/>
          <w:color w:val="FF0000"/>
          <w:sz w:val="28"/>
          <w:szCs w:val="28"/>
        </w:rPr>
      </w:pPr>
      <w:r w:rsidRPr="00210174">
        <w:rPr>
          <w:b/>
          <w:color w:val="FF0000"/>
          <w:sz w:val="28"/>
          <w:szCs w:val="28"/>
        </w:rPr>
        <w:t>Please make sure you put your name on this marking sheet else it will be INVALID.</w:t>
      </w:r>
    </w:p>
    <w:p w:rsidR="007B7A9D" w:rsidRDefault="005F0FCB" w:rsidP="005F0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You can record marks for any or all presentations on this sheet.</w:t>
      </w:r>
    </w:p>
    <w:p w:rsidR="00714E84" w:rsidRPr="00714E84" w:rsidRDefault="00714E84" w:rsidP="005F0FCB">
      <w:pPr>
        <w:jc w:val="center"/>
        <w:rPr>
          <w:b/>
          <w:color w:val="0070C0"/>
          <w:sz w:val="28"/>
          <w:szCs w:val="28"/>
        </w:rPr>
      </w:pPr>
      <w:r w:rsidRPr="00714E84">
        <w:rPr>
          <w:b/>
          <w:color w:val="0070C0"/>
          <w:sz w:val="28"/>
          <w:szCs w:val="28"/>
        </w:rPr>
        <w:t>Students, please note that must not mark YOUR team</w:t>
      </w:r>
    </w:p>
    <w:sectPr w:rsidR="00714E84" w:rsidRPr="00714E84" w:rsidSect="00F36AD3">
      <w:headerReference w:type="default" r:id="rId22"/>
      <w:pgSz w:w="23814" w:h="16839" w:orient="landscape" w:code="8"/>
      <w:pgMar w:top="851" w:right="851" w:bottom="851" w:left="85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69" w:rsidRDefault="00C57069" w:rsidP="008C500C">
      <w:r>
        <w:separator/>
      </w:r>
    </w:p>
  </w:endnote>
  <w:endnote w:type="continuationSeparator" w:id="0">
    <w:p w:rsidR="00C57069" w:rsidRDefault="00C57069" w:rsidP="008C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69" w:rsidRDefault="00C57069" w:rsidP="008C500C">
      <w:r>
        <w:separator/>
      </w:r>
    </w:p>
  </w:footnote>
  <w:footnote w:type="continuationSeparator" w:id="0">
    <w:p w:rsidR="00C57069" w:rsidRDefault="00C57069" w:rsidP="008C5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69" w:rsidRPr="00714E84" w:rsidRDefault="00C57069">
    <w:pPr>
      <w:pStyle w:val="Heading5"/>
      <w:rPr>
        <w:b/>
        <w:sz w:val="28"/>
      </w:rPr>
    </w:pPr>
    <w:r w:rsidRPr="00714E84">
      <w:rPr>
        <w:b/>
        <w:sz w:val="28"/>
      </w:rPr>
      <w:t>Murdoch University</w:t>
    </w:r>
  </w:p>
  <w:p w:rsidR="00C57069" w:rsidRPr="00714E84" w:rsidRDefault="00C57069">
    <w:pPr>
      <w:jc w:val="center"/>
      <w:rPr>
        <w:b/>
      </w:rPr>
    </w:pPr>
    <w:r w:rsidRPr="00714E84">
      <w:rPr>
        <w:b/>
        <w:sz w:val="28"/>
      </w:rPr>
      <w:t>School of Engineering and Information Technology</w:t>
    </w:r>
  </w:p>
  <w:p w:rsidR="00C57069" w:rsidRPr="00714E84" w:rsidRDefault="00C57069">
    <w:pPr>
      <w:pStyle w:val="Heading9"/>
      <w:rPr>
        <w:b/>
      </w:rPr>
    </w:pPr>
    <w:r w:rsidRPr="00714E84">
      <w:rPr>
        <w:b/>
      </w:rPr>
      <w:t>ICT333/313 Project Presentation Assessment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D3"/>
    <w:rsid w:val="00095D80"/>
    <w:rsid w:val="00210174"/>
    <w:rsid w:val="003F3D3C"/>
    <w:rsid w:val="005A4A40"/>
    <w:rsid w:val="005F0FCB"/>
    <w:rsid w:val="00714E84"/>
    <w:rsid w:val="007B7A9D"/>
    <w:rsid w:val="008C500C"/>
    <w:rsid w:val="00C57069"/>
    <w:rsid w:val="00CE4B16"/>
    <w:rsid w:val="00F318EE"/>
    <w:rsid w:val="00F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D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F36AD3"/>
    <w:pPr>
      <w:keepLines/>
      <w:numPr>
        <w:numId w:val="1"/>
      </w:numPr>
      <w:spacing w:after="240" w:line="360" w:lineRule="auto"/>
      <w:outlineLvl w:val="0"/>
    </w:pPr>
    <w:rPr>
      <w:rFonts w:ascii="Arial" w:hAnsi="Arial" w:cs="Arial"/>
      <w:b/>
      <w:sz w:val="4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F36AD3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qFormat/>
    <w:rsid w:val="00F36AD3"/>
    <w:pPr>
      <w:keepNext/>
      <w:keepLines/>
      <w:numPr>
        <w:ilvl w:val="2"/>
        <w:numId w:val="1"/>
      </w:numPr>
      <w:spacing w:after="240" w:line="360" w:lineRule="auto"/>
      <w:outlineLvl w:val="2"/>
    </w:pPr>
    <w:rPr>
      <w:rFonts w:ascii="Arial" w:hAnsi="Arial" w:cs="Arial"/>
      <w:sz w:val="40"/>
    </w:rPr>
  </w:style>
  <w:style w:type="paragraph" w:styleId="Heading4">
    <w:name w:val="heading 4"/>
    <w:basedOn w:val="Normal"/>
    <w:next w:val="Normal"/>
    <w:link w:val="Heading4Char"/>
    <w:qFormat/>
    <w:rsid w:val="00F36AD3"/>
    <w:pPr>
      <w:keepNext/>
      <w:keepLines/>
      <w:numPr>
        <w:ilvl w:val="3"/>
        <w:numId w:val="1"/>
      </w:numPr>
      <w:spacing w:before="240" w:after="240" w:line="360" w:lineRule="auto"/>
      <w:outlineLvl w:val="3"/>
    </w:pPr>
    <w:rPr>
      <w:rFonts w:ascii="Arial" w:hAnsi="Arial" w:cs="Arial"/>
      <w:sz w:val="40"/>
    </w:rPr>
  </w:style>
  <w:style w:type="paragraph" w:styleId="Heading5">
    <w:name w:val="heading 5"/>
    <w:basedOn w:val="Normal"/>
    <w:next w:val="Normal"/>
    <w:link w:val="Heading5Char"/>
    <w:qFormat/>
    <w:rsid w:val="00F36AD3"/>
    <w:pPr>
      <w:keepNext/>
      <w:numPr>
        <w:ilvl w:val="4"/>
        <w:numId w:val="1"/>
      </w:numPr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qFormat/>
    <w:rsid w:val="00F36AD3"/>
    <w:pPr>
      <w:keepNext/>
      <w:numPr>
        <w:ilvl w:val="5"/>
        <w:numId w:val="1"/>
      </w:numPr>
      <w:outlineLvl w:val="5"/>
    </w:pPr>
    <w:rPr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F36AD3"/>
    <w:pPr>
      <w:keepNext/>
      <w:numPr>
        <w:ilvl w:val="6"/>
        <w:numId w:val="1"/>
      </w:numPr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F36AD3"/>
    <w:pPr>
      <w:keepNext/>
      <w:numPr>
        <w:ilvl w:val="7"/>
        <w:numId w:val="1"/>
      </w:numPr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F36AD3"/>
    <w:pPr>
      <w:keepNext/>
      <w:numPr>
        <w:ilvl w:val="8"/>
        <w:numId w:val="1"/>
      </w:numPr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6AD3"/>
    <w:rPr>
      <w:rFonts w:ascii="Arial" w:eastAsia="Times New Roman" w:hAnsi="Arial" w:cs="Arial"/>
      <w:b/>
      <w:sz w:val="40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F36AD3"/>
    <w:rPr>
      <w:rFonts w:ascii="Arial" w:eastAsia="Times New Roman" w:hAnsi="Arial" w:cs="Arial"/>
      <w:sz w:val="4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36AD3"/>
    <w:rPr>
      <w:rFonts w:ascii="Arial" w:eastAsia="Times New Roman" w:hAnsi="Arial" w:cs="Arial"/>
      <w:sz w:val="40"/>
      <w:szCs w:val="20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F36AD3"/>
    <w:rPr>
      <w:rFonts w:ascii="Arial" w:eastAsia="Times New Roman" w:hAnsi="Arial" w:cs="Arial"/>
      <w:sz w:val="40"/>
      <w:szCs w:val="20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F36AD3"/>
    <w:rPr>
      <w:rFonts w:ascii="Times New Roman" w:eastAsia="Times New Roman" w:hAnsi="Times New Roman" w:cs="Times New Roman"/>
      <w:sz w:val="32"/>
      <w:szCs w:val="20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F36AD3"/>
    <w:rPr>
      <w:rFonts w:ascii="Times New Roman" w:eastAsia="Times New Roman" w:hAnsi="Times New Roman" w:cs="Times New Roman"/>
      <w:b/>
      <w:sz w:val="32"/>
      <w:szCs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F36AD3"/>
    <w:rPr>
      <w:rFonts w:ascii="Times New Roman" w:eastAsia="Times New Roman" w:hAnsi="Times New Roman" w:cs="Times New Roman"/>
      <w:b/>
      <w:sz w:val="36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F36AD3"/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F36AD3"/>
    <w:rPr>
      <w:rFonts w:ascii="Times New Roman" w:eastAsia="Times New Roman" w:hAnsi="Times New Roman" w:cs="Times New Roman"/>
      <w:sz w:val="28"/>
      <w:szCs w:val="20"/>
      <w:lang w:val="en-GB" w:eastAsia="zh-CN"/>
    </w:rPr>
  </w:style>
  <w:style w:type="paragraph" w:styleId="BodyTextIndent">
    <w:name w:val="Body Text Indent"/>
    <w:basedOn w:val="Normal"/>
    <w:link w:val="BodyTextIndentChar"/>
    <w:rsid w:val="00F36AD3"/>
    <w:pPr>
      <w:ind w:left="-450"/>
    </w:pPr>
    <w:rPr>
      <w:bCs/>
      <w:iCs/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F36AD3"/>
    <w:rPr>
      <w:rFonts w:ascii="Times New Roman" w:eastAsia="Times New Roman" w:hAnsi="Times New Roman" w:cs="Times New Roman"/>
      <w:bCs/>
      <w:iCs/>
      <w:sz w:val="32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8C5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00C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8C5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00C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16"/>
    <w:rPr>
      <w:rFonts w:ascii="Tahoma" w:eastAsia="Times New Roman" w:hAnsi="Tahoma" w:cs="Tahoma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D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F36AD3"/>
    <w:pPr>
      <w:keepLines/>
      <w:numPr>
        <w:numId w:val="1"/>
      </w:numPr>
      <w:spacing w:after="240" w:line="360" w:lineRule="auto"/>
      <w:outlineLvl w:val="0"/>
    </w:pPr>
    <w:rPr>
      <w:rFonts w:ascii="Arial" w:hAnsi="Arial" w:cs="Arial"/>
      <w:b/>
      <w:sz w:val="4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F36AD3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qFormat/>
    <w:rsid w:val="00F36AD3"/>
    <w:pPr>
      <w:keepNext/>
      <w:keepLines/>
      <w:numPr>
        <w:ilvl w:val="2"/>
        <w:numId w:val="1"/>
      </w:numPr>
      <w:spacing w:after="240" w:line="360" w:lineRule="auto"/>
      <w:outlineLvl w:val="2"/>
    </w:pPr>
    <w:rPr>
      <w:rFonts w:ascii="Arial" w:hAnsi="Arial" w:cs="Arial"/>
      <w:sz w:val="40"/>
    </w:rPr>
  </w:style>
  <w:style w:type="paragraph" w:styleId="Heading4">
    <w:name w:val="heading 4"/>
    <w:basedOn w:val="Normal"/>
    <w:next w:val="Normal"/>
    <w:link w:val="Heading4Char"/>
    <w:qFormat/>
    <w:rsid w:val="00F36AD3"/>
    <w:pPr>
      <w:keepNext/>
      <w:keepLines/>
      <w:numPr>
        <w:ilvl w:val="3"/>
        <w:numId w:val="1"/>
      </w:numPr>
      <w:spacing w:before="240" w:after="240" w:line="360" w:lineRule="auto"/>
      <w:outlineLvl w:val="3"/>
    </w:pPr>
    <w:rPr>
      <w:rFonts w:ascii="Arial" w:hAnsi="Arial" w:cs="Arial"/>
      <w:sz w:val="40"/>
    </w:rPr>
  </w:style>
  <w:style w:type="paragraph" w:styleId="Heading5">
    <w:name w:val="heading 5"/>
    <w:basedOn w:val="Normal"/>
    <w:next w:val="Normal"/>
    <w:link w:val="Heading5Char"/>
    <w:qFormat/>
    <w:rsid w:val="00F36AD3"/>
    <w:pPr>
      <w:keepNext/>
      <w:numPr>
        <w:ilvl w:val="4"/>
        <w:numId w:val="1"/>
      </w:numPr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qFormat/>
    <w:rsid w:val="00F36AD3"/>
    <w:pPr>
      <w:keepNext/>
      <w:numPr>
        <w:ilvl w:val="5"/>
        <w:numId w:val="1"/>
      </w:numPr>
      <w:outlineLvl w:val="5"/>
    </w:pPr>
    <w:rPr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F36AD3"/>
    <w:pPr>
      <w:keepNext/>
      <w:numPr>
        <w:ilvl w:val="6"/>
        <w:numId w:val="1"/>
      </w:numPr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F36AD3"/>
    <w:pPr>
      <w:keepNext/>
      <w:numPr>
        <w:ilvl w:val="7"/>
        <w:numId w:val="1"/>
      </w:numPr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F36AD3"/>
    <w:pPr>
      <w:keepNext/>
      <w:numPr>
        <w:ilvl w:val="8"/>
        <w:numId w:val="1"/>
      </w:numPr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6AD3"/>
    <w:rPr>
      <w:rFonts w:ascii="Arial" w:eastAsia="Times New Roman" w:hAnsi="Arial" w:cs="Arial"/>
      <w:b/>
      <w:sz w:val="40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F36AD3"/>
    <w:rPr>
      <w:rFonts w:ascii="Arial" w:eastAsia="Times New Roman" w:hAnsi="Arial" w:cs="Arial"/>
      <w:sz w:val="4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36AD3"/>
    <w:rPr>
      <w:rFonts w:ascii="Arial" w:eastAsia="Times New Roman" w:hAnsi="Arial" w:cs="Arial"/>
      <w:sz w:val="40"/>
      <w:szCs w:val="20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F36AD3"/>
    <w:rPr>
      <w:rFonts w:ascii="Arial" w:eastAsia="Times New Roman" w:hAnsi="Arial" w:cs="Arial"/>
      <w:sz w:val="40"/>
      <w:szCs w:val="20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F36AD3"/>
    <w:rPr>
      <w:rFonts w:ascii="Times New Roman" w:eastAsia="Times New Roman" w:hAnsi="Times New Roman" w:cs="Times New Roman"/>
      <w:sz w:val="32"/>
      <w:szCs w:val="20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F36AD3"/>
    <w:rPr>
      <w:rFonts w:ascii="Times New Roman" w:eastAsia="Times New Roman" w:hAnsi="Times New Roman" w:cs="Times New Roman"/>
      <w:b/>
      <w:sz w:val="32"/>
      <w:szCs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F36AD3"/>
    <w:rPr>
      <w:rFonts w:ascii="Times New Roman" w:eastAsia="Times New Roman" w:hAnsi="Times New Roman" w:cs="Times New Roman"/>
      <w:b/>
      <w:sz w:val="36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F36AD3"/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F36AD3"/>
    <w:rPr>
      <w:rFonts w:ascii="Times New Roman" w:eastAsia="Times New Roman" w:hAnsi="Times New Roman" w:cs="Times New Roman"/>
      <w:sz w:val="28"/>
      <w:szCs w:val="20"/>
      <w:lang w:val="en-GB" w:eastAsia="zh-CN"/>
    </w:rPr>
  </w:style>
  <w:style w:type="paragraph" w:styleId="BodyTextIndent">
    <w:name w:val="Body Text Indent"/>
    <w:basedOn w:val="Normal"/>
    <w:link w:val="BodyTextIndentChar"/>
    <w:rsid w:val="00F36AD3"/>
    <w:pPr>
      <w:ind w:left="-450"/>
    </w:pPr>
    <w:rPr>
      <w:bCs/>
      <w:iCs/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F36AD3"/>
    <w:rPr>
      <w:rFonts w:ascii="Times New Roman" w:eastAsia="Times New Roman" w:hAnsi="Times New Roman" w:cs="Times New Roman"/>
      <w:bCs/>
      <w:iCs/>
      <w:sz w:val="32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8C5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00C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8C5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00C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16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cid:image001.jpg@01D101DC.39615CD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cid:150457293317098d297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S910325A</dc:creator>
  <cp:lastModifiedBy>Peter Cole</cp:lastModifiedBy>
  <cp:revision>3</cp:revision>
  <cp:lastPrinted>2015-10-29T03:08:00Z</cp:lastPrinted>
  <dcterms:created xsi:type="dcterms:W3CDTF">2015-10-29T07:40:00Z</dcterms:created>
  <dcterms:modified xsi:type="dcterms:W3CDTF">2015-10-29T07:40:00Z</dcterms:modified>
</cp:coreProperties>
</file>